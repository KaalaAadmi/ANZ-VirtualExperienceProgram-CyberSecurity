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10800"/>
      </w:tblGrid>
      <w:tr w:rsidR="00A66B18" w:rsidRPr="0041428F" w14:paraId="18539E43" w14:textId="77777777" w:rsidTr="00A6783B">
        <w:trPr>
          <w:trHeight w:val="270"/>
          <w:jc w:val="center"/>
        </w:trPr>
        <w:tc>
          <w:tcPr>
            <w:tcW w:w="10800" w:type="dxa"/>
          </w:tcPr>
          <w:p w14:paraId="578EB21B" w14:textId="77777777" w:rsidR="00A66B18" w:rsidRPr="0041428F" w:rsidRDefault="00401569" w:rsidP="00A66B18">
            <w:pPr>
              <w:pStyle w:val="ContactInfo"/>
              <w:rPr>
                <w:color w:val="000000" w:themeColor="text1"/>
              </w:rPr>
            </w:pPr>
            <w:bookmarkStart w:id="0" w:name="_GoBack"/>
            <w:bookmarkEnd w:id="0"/>
            <w:r>
              <w:rPr>
                <w:noProof/>
                <w:color w:val="000000" w:themeColor="text1"/>
                <w:lang w:eastAsia="en-US"/>
              </w:rPr>
              <w:drawing>
                <wp:inline distT="0" distB="0" distL="0" distR="0" wp14:anchorId="18565832" wp14:editId="4382419E">
                  <wp:extent cx="2950845" cy="1200785"/>
                  <wp:effectExtent l="0" t="0" r="190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0845" cy="12007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EB2BC2" w14:textId="77777777" w:rsidR="00A66B18" w:rsidRDefault="00A66B18"/>
    <w:p w14:paraId="0AFA8CE5" w14:textId="77777777" w:rsidR="00A25DE7" w:rsidRPr="00A25DE7" w:rsidRDefault="00A25DE7" w:rsidP="00A25DE7">
      <w:pPr>
        <w:pStyle w:val="NormalWeb"/>
        <w:spacing w:before="0" w:beforeAutospacing="0" w:after="0" w:afterAutospacing="0"/>
        <w:rPr>
          <w:rFonts w:ascii="Calibri" w:eastAsia="Times New Roman" w:hAnsi="Calibri" w:cs="Calibri"/>
          <w:sz w:val="22"/>
          <w:szCs w:val="22"/>
          <w:lang w:eastAsia="en-AU"/>
        </w:rPr>
      </w:pPr>
    </w:p>
    <w:p w14:paraId="2894E653" w14:textId="748A1075" w:rsidR="00F1737B" w:rsidRDefault="00F1737B" w:rsidP="00DB10EA">
      <w:pPr>
        <w:spacing w:before="0" w:after="0"/>
        <w:ind w:left="0" w:right="0"/>
        <w:rPr>
          <w:rFonts w:ascii="Calibri" w:eastAsia="Times New Roman" w:hAnsi="Calibri" w:cs="Calibri"/>
          <w:color w:val="FF0000"/>
          <w:kern w:val="0"/>
          <w:sz w:val="22"/>
          <w:szCs w:val="22"/>
          <w:lang w:eastAsia="en-AU"/>
        </w:rPr>
      </w:pPr>
    </w:p>
    <w:p w14:paraId="3E61AFC2" w14:textId="0CC9F645" w:rsidR="00AD1D45" w:rsidRDefault="0064428C" w:rsidP="00DB10EA">
      <w:pPr>
        <w:spacing w:before="0" w:after="0"/>
        <w:ind w:left="0" w:right="0"/>
        <w:rPr>
          <w:i/>
          <w:iCs/>
          <w:noProof/>
          <w:lang w:val="en-AU" w:eastAsia="en-AU"/>
        </w:rPr>
      </w:pPr>
      <w:r>
        <w:rPr>
          <w:rFonts w:ascii="Calibri" w:eastAsia="Times New Roman" w:hAnsi="Calibri" w:cs="Calibri"/>
          <w:noProof/>
          <w:color w:val="auto"/>
          <w:kern w:val="0"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92E0BC" wp14:editId="0C016CAE">
                <wp:simplePos x="0" y="0"/>
                <wp:positionH relativeFrom="column">
                  <wp:posOffset>-17362</wp:posOffset>
                </wp:positionH>
                <wp:positionV relativeFrom="paragraph">
                  <wp:posOffset>154104</wp:posOffset>
                </wp:positionV>
                <wp:extent cx="6805914" cy="648182"/>
                <wp:effectExtent l="0" t="0" r="14605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5914" cy="648182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18F058" w14:textId="77777777" w:rsidR="00533235" w:rsidRDefault="002452AC" w:rsidP="0064428C">
                            <w:pPr>
                              <w:spacing w:before="0" w:after="0"/>
                              <w:ind w:left="0" w:right="0"/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lang w:val="en-AU" w:eastAsia="en-AU"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lang w:val="en-AU" w:eastAsia="en-AU"/>
                              </w:rPr>
                              <w:t xml:space="preserve">We have provided two versions of the model answer for this task: </w:t>
                            </w:r>
                          </w:p>
                          <w:p w14:paraId="665C3450" w14:textId="77777777" w:rsidR="00533235" w:rsidRDefault="002452AC" w:rsidP="0064428C">
                            <w:pPr>
                              <w:spacing w:before="0" w:after="0"/>
                              <w:ind w:left="0" w:right="0"/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lang w:val="en-AU" w:eastAsia="en-AU"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lang w:val="en-AU" w:eastAsia="en-AU"/>
                              </w:rPr>
                              <w:t>(1) A version using the task template</w:t>
                            </w:r>
                            <w:r w:rsidR="00533235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lang w:val="en-AU" w:eastAsia="en-AU"/>
                              </w:rPr>
                              <w:t>;</w:t>
                            </w:r>
                            <w:r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lang w:val="en-AU" w:eastAsia="en-AU"/>
                              </w:rPr>
                              <w:t xml:space="preserve"> and </w:t>
                            </w:r>
                          </w:p>
                          <w:p w14:paraId="3AD78E1E" w14:textId="1A9D924D" w:rsidR="0064428C" w:rsidRPr="00CE6CB7" w:rsidRDefault="002452AC" w:rsidP="0064428C">
                            <w:pPr>
                              <w:spacing w:before="0" w:after="0"/>
                              <w:ind w:left="0" w:right="0"/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lang w:val="en-AU" w:eastAsia="en-AU"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lang w:val="en-AU" w:eastAsia="en-AU"/>
                              </w:rPr>
                              <w:t xml:space="preserve">(2) </w:t>
                            </w:r>
                            <w:r w:rsidR="00533235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lang w:val="en-AU" w:eastAsia="en-AU"/>
                              </w:rPr>
                              <w:t>An</w:t>
                            </w:r>
                            <w:r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lang w:val="en-AU" w:eastAsia="en-AU"/>
                              </w:rPr>
                              <w:t xml:space="preserve"> annotated version </w:t>
                            </w:r>
                          </w:p>
                          <w:p w14:paraId="7A73EF1C" w14:textId="77777777" w:rsidR="0064428C" w:rsidRPr="00CE6CB7" w:rsidRDefault="0064428C" w:rsidP="0064428C">
                            <w:pPr>
                              <w:ind w:left="0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  <w:p w14:paraId="4CA8F9AF" w14:textId="77777777" w:rsidR="0064428C" w:rsidRPr="00CE6CB7" w:rsidRDefault="0064428C" w:rsidP="0064428C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B92E0BC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.35pt;margin-top:12.15pt;width:535.9pt;height:51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" fillcolor="black [3213]" strokeweight=".5pt">
                <v:textbox>
                  <w:txbxContent>
                    <w:p w14:paraId="4918F058" w14:textId="77777777" w:rsidR="00533235" w:rsidRDefault="002452AC" w:rsidP="0064428C">
                      <w:pPr>
                        <w:spacing w:before="0" w:after="0"/>
                        <w:ind w:left="0" w:right="0"/>
                        <w:rPr>
                          <w:b/>
                          <w:bCs/>
                          <w:noProof/>
                          <w:color w:val="FFFFFF" w:themeColor="background1"/>
                          <w:lang w:val="en-AU" w:eastAsia="en-AU"/>
                        </w:rPr>
                      </w:pPr>
                      <w:r>
                        <w:rPr>
                          <w:b/>
                          <w:bCs/>
                          <w:noProof/>
                          <w:color w:val="FFFFFF" w:themeColor="background1"/>
                          <w:lang w:val="en-AU" w:eastAsia="en-AU"/>
                        </w:rPr>
                        <w:t xml:space="preserve">We have provided two versions of the model answer for this task: </w:t>
                      </w:r>
                    </w:p>
                    <w:p w14:paraId="665C3450" w14:textId="77777777" w:rsidR="00533235" w:rsidRDefault="002452AC" w:rsidP="0064428C">
                      <w:pPr>
                        <w:spacing w:before="0" w:after="0"/>
                        <w:ind w:left="0" w:right="0"/>
                        <w:rPr>
                          <w:b/>
                          <w:bCs/>
                          <w:noProof/>
                          <w:color w:val="FFFFFF" w:themeColor="background1"/>
                          <w:lang w:val="en-AU" w:eastAsia="en-AU"/>
                        </w:rPr>
                      </w:pPr>
                      <w:r>
                        <w:rPr>
                          <w:b/>
                          <w:bCs/>
                          <w:noProof/>
                          <w:color w:val="FFFFFF" w:themeColor="background1"/>
                          <w:lang w:val="en-AU" w:eastAsia="en-AU"/>
                        </w:rPr>
                        <w:t>(1) A version using the task template</w:t>
                      </w:r>
                      <w:r w:rsidR="00533235">
                        <w:rPr>
                          <w:b/>
                          <w:bCs/>
                          <w:noProof/>
                          <w:color w:val="FFFFFF" w:themeColor="background1"/>
                          <w:lang w:val="en-AU" w:eastAsia="en-AU"/>
                        </w:rPr>
                        <w:t>;</w:t>
                      </w:r>
                      <w:r>
                        <w:rPr>
                          <w:b/>
                          <w:bCs/>
                          <w:noProof/>
                          <w:color w:val="FFFFFF" w:themeColor="background1"/>
                          <w:lang w:val="en-AU" w:eastAsia="en-AU"/>
                        </w:rPr>
                        <w:t xml:space="preserve"> and </w:t>
                      </w:r>
                    </w:p>
                    <w:p w14:paraId="3AD78E1E" w14:textId="1A9D924D" w:rsidR="0064428C" w:rsidRPr="00CE6CB7" w:rsidRDefault="002452AC" w:rsidP="0064428C">
                      <w:pPr>
                        <w:spacing w:before="0" w:after="0"/>
                        <w:ind w:left="0" w:right="0"/>
                        <w:rPr>
                          <w:b/>
                          <w:bCs/>
                          <w:noProof/>
                          <w:color w:val="FFFFFF" w:themeColor="background1"/>
                          <w:lang w:val="en-AU" w:eastAsia="en-AU"/>
                        </w:rPr>
                      </w:pPr>
                      <w:r>
                        <w:rPr>
                          <w:b/>
                          <w:bCs/>
                          <w:noProof/>
                          <w:color w:val="FFFFFF" w:themeColor="background1"/>
                          <w:lang w:val="en-AU" w:eastAsia="en-AU"/>
                        </w:rPr>
                        <w:t xml:space="preserve">(2) </w:t>
                      </w:r>
                      <w:r w:rsidR="00533235">
                        <w:rPr>
                          <w:b/>
                          <w:bCs/>
                          <w:noProof/>
                          <w:color w:val="FFFFFF" w:themeColor="background1"/>
                          <w:lang w:val="en-AU" w:eastAsia="en-AU"/>
                        </w:rPr>
                        <w:t>An</w:t>
                      </w:r>
                      <w:r>
                        <w:rPr>
                          <w:b/>
                          <w:bCs/>
                          <w:noProof/>
                          <w:color w:val="FFFFFF" w:themeColor="background1"/>
                          <w:lang w:val="en-AU" w:eastAsia="en-AU"/>
                        </w:rPr>
                        <w:t xml:space="preserve"> annotated version </w:t>
                      </w:r>
                    </w:p>
                    <w:p w14:paraId="7A73EF1C" w14:textId="77777777" w:rsidR="0064428C" w:rsidRPr="00CE6CB7" w:rsidRDefault="0064428C" w:rsidP="0064428C">
                      <w:pPr>
                        <w:ind w:left="0"/>
                        <w:rPr>
                          <w:b/>
                          <w:bCs/>
                          <w:color w:val="FFFFFF" w:themeColor="background1"/>
                        </w:rPr>
                      </w:pPr>
                    </w:p>
                    <w:p w14:paraId="4CA8F9AF" w14:textId="77777777" w:rsidR="0064428C" w:rsidRPr="00CE6CB7" w:rsidRDefault="0064428C" w:rsidP="0064428C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C079AAF" w14:textId="75EEC729" w:rsidR="00AD1D45" w:rsidRDefault="00AD1D45" w:rsidP="00DB10EA">
      <w:pPr>
        <w:spacing w:before="0" w:after="0"/>
        <w:ind w:left="0" w:right="0"/>
        <w:rPr>
          <w:i/>
          <w:iCs/>
          <w:noProof/>
          <w:lang w:val="en-AU" w:eastAsia="en-AU"/>
        </w:rPr>
      </w:pPr>
    </w:p>
    <w:p w14:paraId="579BEE63" w14:textId="4A94D6B3" w:rsidR="0064428C" w:rsidRDefault="0064428C" w:rsidP="00DB10EA">
      <w:pPr>
        <w:spacing w:before="0" w:after="0"/>
        <w:ind w:left="0" w:right="0"/>
        <w:rPr>
          <w:i/>
          <w:iCs/>
          <w:noProof/>
          <w:lang w:val="en-AU" w:eastAsia="en-AU"/>
        </w:rPr>
      </w:pPr>
    </w:p>
    <w:p w14:paraId="358214DD" w14:textId="77777777" w:rsidR="00AD1D45" w:rsidRDefault="00AD1D45" w:rsidP="00DB10EA">
      <w:pPr>
        <w:spacing w:before="0" w:after="0"/>
        <w:ind w:left="0" w:right="0"/>
        <w:rPr>
          <w:i/>
          <w:iCs/>
          <w:noProof/>
          <w:lang w:val="en-AU" w:eastAsia="en-AU"/>
        </w:rPr>
      </w:pPr>
    </w:p>
    <w:p w14:paraId="2535CCAD" w14:textId="4E50999B" w:rsidR="0064428C" w:rsidRDefault="0064428C" w:rsidP="008F3614">
      <w:pPr>
        <w:spacing w:before="0" w:after="0"/>
        <w:ind w:left="0" w:right="0"/>
        <w:rPr>
          <w:noProof/>
          <w:lang w:val="en-AU" w:eastAsia="en-AU"/>
        </w:rPr>
      </w:pPr>
    </w:p>
    <w:p w14:paraId="619767AD" w14:textId="77777777" w:rsidR="00533235" w:rsidRDefault="00533235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6B053DAF" w14:textId="5248DF3F" w:rsidR="002452AC" w:rsidRPr="0064428C" w:rsidRDefault="002452AC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  <w:r w:rsidRPr="0064428C">
        <w:rPr>
          <w:b/>
          <w:bCs/>
          <w:noProof/>
          <w:lang w:val="en-AU" w:eastAsia="en-AU"/>
        </w:rPr>
        <w:t>Email 1:</w:t>
      </w:r>
      <w:r>
        <w:rPr>
          <w:b/>
          <w:bCs/>
          <w:noProof/>
          <w:lang w:val="en-AU" w:eastAsia="en-AU"/>
        </w:rPr>
        <w:t xml:space="preserve"> </w:t>
      </w:r>
    </w:p>
    <w:p w14:paraId="431C5417" w14:textId="77777777" w:rsidR="002452AC" w:rsidRDefault="002452AC" w:rsidP="002452AC">
      <w:pPr>
        <w:spacing w:before="0" w:after="0"/>
        <w:ind w:left="0" w:right="0"/>
        <w:rPr>
          <w:noProof/>
          <w:lang w:val="en-AU" w:eastAsia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7109"/>
      </w:tblGrid>
      <w:tr w:rsidR="002452AC" w14:paraId="78C4A3A2" w14:textId="77777777" w:rsidTr="004E6A37">
        <w:tc>
          <w:tcPr>
            <w:tcW w:w="3681" w:type="dxa"/>
            <w:shd w:val="clear" w:color="auto" w:fill="000000" w:themeFill="text1"/>
            <w:vAlign w:val="center"/>
          </w:tcPr>
          <w:p w14:paraId="30D2D764" w14:textId="77777777" w:rsidR="002452AC" w:rsidRPr="004225F9" w:rsidRDefault="002452AC" w:rsidP="004E6A37">
            <w:pPr>
              <w:spacing w:before="0" w:after="0"/>
              <w:ind w:left="0" w:right="0"/>
              <w:rPr>
                <w:b/>
                <w:bCs/>
                <w:noProof/>
                <w:color w:val="FFFFFF" w:themeColor="background1"/>
                <w:lang w:val="en-AU" w:eastAsia="en-AU"/>
              </w:rPr>
            </w:pPr>
            <w:r w:rsidRPr="004225F9">
              <w:rPr>
                <w:b/>
                <w:bCs/>
                <w:noProof/>
                <w:color w:val="FFFFFF" w:themeColor="background1"/>
                <w:lang w:val="en-AU" w:eastAsia="en-AU"/>
              </w:rPr>
              <w:t>Is this email Safe or Malicious?</w:t>
            </w:r>
          </w:p>
        </w:tc>
        <w:tc>
          <w:tcPr>
            <w:tcW w:w="7109" w:type="dxa"/>
            <w:shd w:val="clear" w:color="auto" w:fill="000000" w:themeFill="text1"/>
            <w:vAlign w:val="center"/>
          </w:tcPr>
          <w:p w14:paraId="239DD36C" w14:textId="77777777" w:rsidR="002452AC" w:rsidRPr="004225F9" w:rsidRDefault="002452AC" w:rsidP="004E6A37">
            <w:pPr>
              <w:spacing w:before="0" w:after="0"/>
              <w:ind w:left="0" w:right="0"/>
              <w:rPr>
                <w:b/>
                <w:bCs/>
                <w:noProof/>
                <w:color w:val="FFFFFF" w:themeColor="background1"/>
                <w:lang w:val="en-AU" w:eastAsia="en-AU"/>
              </w:rPr>
            </w:pPr>
            <w:r>
              <w:rPr>
                <w:b/>
                <w:bCs/>
                <w:noProof/>
                <w:color w:val="FFFFFF" w:themeColor="background1"/>
                <w:lang w:val="en-AU" w:eastAsia="en-AU"/>
              </w:rPr>
              <w:t xml:space="preserve">My </w:t>
            </w:r>
            <w:r w:rsidRPr="004225F9">
              <w:rPr>
                <w:b/>
                <w:bCs/>
                <w:noProof/>
                <w:color w:val="FFFFFF" w:themeColor="background1"/>
                <w:lang w:val="en-AU" w:eastAsia="en-AU"/>
              </w:rPr>
              <w:t>Analysis</w:t>
            </w:r>
          </w:p>
        </w:tc>
      </w:tr>
      <w:tr w:rsidR="002452AC" w14:paraId="3BC08250" w14:textId="77777777" w:rsidTr="004E6A37">
        <w:tc>
          <w:tcPr>
            <w:tcW w:w="3681" w:type="dxa"/>
          </w:tcPr>
          <w:p w14:paraId="2AC6700B" w14:textId="1CC88C3E" w:rsidR="002452AC" w:rsidRDefault="000D48D0" w:rsidP="004E6A37">
            <w:pPr>
              <w:spacing w:before="0" w:after="0"/>
              <w:ind w:left="0"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>Safe</w:t>
            </w:r>
          </w:p>
        </w:tc>
        <w:tc>
          <w:tcPr>
            <w:tcW w:w="7109" w:type="dxa"/>
          </w:tcPr>
          <w:p w14:paraId="6E0A4829" w14:textId="77777777" w:rsidR="000D48D0" w:rsidRPr="000D48D0" w:rsidRDefault="000D48D0" w:rsidP="000D48D0">
            <w:pPr>
              <w:pStyle w:val="ListParagraph"/>
              <w:numPr>
                <w:ilvl w:val="0"/>
                <w:numId w:val="2"/>
              </w:numPr>
              <w:rPr>
                <w:noProof/>
                <w:lang w:val="en-AU" w:eastAsia="en-AU"/>
              </w:rPr>
            </w:pPr>
            <w:r w:rsidRPr="000D48D0">
              <w:rPr>
                <w:noProof/>
                <w:lang w:val="en-AU" w:eastAsia="en-AU"/>
              </w:rPr>
              <w:t>It’s clearly not spam as the reply indicates a previous relationship and that the email was expected and welcome. The date and time could indicate that the conversation was anticipated, as there is next to no delay in a reply.</w:t>
            </w:r>
          </w:p>
          <w:p w14:paraId="19C528F2" w14:textId="7F6C5984" w:rsidR="002452AC" w:rsidRPr="00DE45EA" w:rsidRDefault="000D48D0" w:rsidP="00DE45EA">
            <w:pPr>
              <w:pStyle w:val="ListParagraph"/>
              <w:numPr>
                <w:ilvl w:val="0"/>
                <w:numId w:val="2"/>
              </w:numPr>
              <w:rPr>
                <w:noProof/>
                <w:lang w:val="en-AU" w:eastAsia="en-AU"/>
              </w:rPr>
            </w:pPr>
            <w:r w:rsidRPr="000D48D0">
              <w:rPr>
                <w:noProof/>
                <w:lang w:val="en-AU" w:eastAsia="en-AU"/>
              </w:rPr>
              <w:t xml:space="preserve">This email is non malicious. It’s a typical conversation between friends and contains no potentially dangerous artefacts. </w:t>
            </w:r>
          </w:p>
        </w:tc>
      </w:tr>
    </w:tbl>
    <w:p w14:paraId="18067653" w14:textId="77777777" w:rsidR="00A6727F" w:rsidRDefault="00A6727F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78C39401" w14:textId="41295334" w:rsidR="00A6727F" w:rsidRDefault="00A6727F" w:rsidP="00A6727F">
      <w:pPr>
        <w:spacing w:before="0" w:after="0"/>
        <w:ind w:left="0" w:right="0"/>
        <w:rPr>
          <w:b/>
          <w:bCs/>
          <w:noProof/>
          <w:lang w:val="en-AU" w:eastAsia="en-AU"/>
        </w:rPr>
      </w:pPr>
      <w:r w:rsidRPr="0064428C">
        <w:rPr>
          <w:b/>
          <w:bCs/>
          <w:noProof/>
          <w:lang w:val="en-AU" w:eastAsia="en-AU"/>
        </w:rPr>
        <w:t xml:space="preserve">Email </w:t>
      </w:r>
      <w:r w:rsidR="005301E1">
        <w:rPr>
          <w:b/>
          <w:bCs/>
          <w:noProof/>
          <w:lang w:val="en-AU" w:eastAsia="en-AU"/>
        </w:rPr>
        <w:t>2</w:t>
      </w:r>
      <w:r w:rsidRPr="0064428C">
        <w:rPr>
          <w:b/>
          <w:bCs/>
          <w:noProof/>
          <w:lang w:val="en-AU" w:eastAsia="en-AU"/>
        </w:rPr>
        <w:t>:</w:t>
      </w:r>
      <w:r w:rsidRPr="004225F9">
        <w:rPr>
          <w:b/>
          <w:bCs/>
          <w:noProof/>
          <w:lang w:val="en-AU" w:eastAsia="en-AU"/>
        </w:rPr>
        <w:t xml:space="preserve"> </w:t>
      </w:r>
    </w:p>
    <w:p w14:paraId="0211D1FE" w14:textId="77777777" w:rsidR="00A6727F" w:rsidRDefault="00A6727F" w:rsidP="00A6727F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7109"/>
      </w:tblGrid>
      <w:tr w:rsidR="00A6727F" w14:paraId="35CAD6D0" w14:textId="77777777" w:rsidTr="00ED183E">
        <w:tc>
          <w:tcPr>
            <w:tcW w:w="3681" w:type="dxa"/>
            <w:shd w:val="clear" w:color="auto" w:fill="000000" w:themeFill="text1"/>
            <w:vAlign w:val="center"/>
          </w:tcPr>
          <w:p w14:paraId="00B1B8D8" w14:textId="77777777" w:rsidR="00A6727F" w:rsidRPr="004225F9" w:rsidRDefault="00A6727F" w:rsidP="00ED183E">
            <w:pPr>
              <w:spacing w:before="0" w:after="0"/>
              <w:ind w:left="0" w:right="0"/>
              <w:rPr>
                <w:b/>
                <w:bCs/>
                <w:noProof/>
                <w:color w:val="FFFFFF" w:themeColor="background1"/>
                <w:lang w:val="en-AU" w:eastAsia="en-AU"/>
              </w:rPr>
            </w:pPr>
            <w:r w:rsidRPr="004225F9">
              <w:rPr>
                <w:b/>
                <w:bCs/>
                <w:noProof/>
                <w:color w:val="FFFFFF" w:themeColor="background1"/>
                <w:lang w:val="en-AU" w:eastAsia="en-AU"/>
              </w:rPr>
              <w:t>Is this email Safe or Malicious?</w:t>
            </w:r>
          </w:p>
        </w:tc>
        <w:tc>
          <w:tcPr>
            <w:tcW w:w="7109" w:type="dxa"/>
            <w:shd w:val="clear" w:color="auto" w:fill="000000" w:themeFill="text1"/>
            <w:vAlign w:val="center"/>
          </w:tcPr>
          <w:p w14:paraId="3D0CF975" w14:textId="77777777" w:rsidR="00A6727F" w:rsidRPr="004225F9" w:rsidRDefault="00A6727F" w:rsidP="00ED183E">
            <w:pPr>
              <w:spacing w:before="0" w:after="0"/>
              <w:ind w:left="0" w:right="0"/>
              <w:rPr>
                <w:b/>
                <w:bCs/>
                <w:noProof/>
                <w:color w:val="FFFFFF" w:themeColor="background1"/>
                <w:lang w:val="en-AU" w:eastAsia="en-AU"/>
              </w:rPr>
            </w:pPr>
            <w:r>
              <w:rPr>
                <w:b/>
                <w:bCs/>
                <w:noProof/>
                <w:color w:val="FFFFFF" w:themeColor="background1"/>
                <w:lang w:val="en-AU" w:eastAsia="en-AU"/>
              </w:rPr>
              <w:t xml:space="preserve">My </w:t>
            </w:r>
            <w:r w:rsidRPr="004225F9">
              <w:rPr>
                <w:b/>
                <w:bCs/>
                <w:noProof/>
                <w:color w:val="FFFFFF" w:themeColor="background1"/>
                <w:lang w:val="en-AU" w:eastAsia="en-AU"/>
              </w:rPr>
              <w:t>Analysis</w:t>
            </w:r>
          </w:p>
        </w:tc>
      </w:tr>
      <w:tr w:rsidR="00A6727F" w14:paraId="7460B976" w14:textId="77777777" w:rsidTr="00ED183E">
        <w:tc>
          <w:tcPr>
            <w:tcW w:w="3681" w:type="dxa"/>
          </w:tcPr>
          <w:p w14:paraId="419FC413" w14:textId="77777777" w:rsidR="00A6727F" w:rsidRDefault="00A6727F" w:rsidP="00ED183E">
            <w:pPr>
              <w:spacing w:before="0" w:after="0"/>
              <w:ind w:left="0"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>Malicious</w:t>
            </w:r>
          </w:p>
        </w:tc>
        <w:tc>
          <w:tcPr>
            <w:tcW w:w="7109" w:type="dxa"/>
          </w:tcPr>
          <w:p w14:paraId="2931F6ED" w14:textId="77777777" w:rsidR="00A6727F" w:rsidRDefault="00A6727F" w:rsidP="00ED183E">
            <w:pPr>
              <w:pStyle w:val="ListParagraph"/>
              <w:numPr>
                <w:ilvl w:val="0"/>
                <w:numId w:val="7"/>
              </w:numPr>
              <w:spacing w:before="0" w:after="0"/>
              <w:ind w:right="0"/>
              <w:rPr>
                <w:noProof/>
                <w:lang w:val="en-AU" w:eastAsia="en-AU"/>
              </w:rPr>
            </w:pPr>
            <w:r w:rsidRPr="000D48D0">
              <w:rPr>
                <w:noProof/>
                <w:lang w:val="en-AU" w:eastAsia="en-AU"/>
              </w:rPr>
              <w:t>The email claims to be from one drive but the email sender is from a Russian domain which is well known for malicious emails.</w:t>
            </w:r>
          </w:p>
          <w:p w14:paraId="7CDABCC2" w14:textId="77777777" w:rsidR="00A6727F" w:rsidRDefault="00A6727F" w:rsidP="00ED183E">
            <w:pPr>
              <w:pStyle w:val="ListParagraph"/>
              <w:numPr>
                <w:ilvl w:val="0"/>
                <w:numId w:val="7"/>
              </w:numPr>
              <w:rPr>
                <w:noProof/>
                <w:lang w:val="en-AU" w:eastAsia="en-AU"/>
              </w:rPr>
            </w:pPr>
            <w:r w:rsidRPr="000D48D0">
              <w:rPr>
                <w:noProof/>
                <w:lang w:val="en-AU" w:eastAsia="en-AU"/>
              </w:rPr>
              <w:t xml:space="preserve">The email tries to get the user to download a file, without providing information about the file’s content, or the sender.  </w:t>
            </w:r>
          </w:p>
          <w:p w14:paraId="6E88566F" w14:textId="77777777" w:rsidR="00A6727F" w:rsidRDefault="00A6727F" w:rsidP="00ED183E">
            <w:pPr>
              <w:pStyle w:val="ListParagraph"/>
              <w:numPr>
                <w:ilvl w:val="0"/>
                <w:numId w:val="7"/>
              </w:numPr>
              <w:rPr>
                <w:noProof/>
                <w:lang w:val="en-AU" w:eastAsia="en-AU"/>
              </w:rPr>
            </w:pPr>
            <w:r w:rsidRPr="000D48D0">
              <w:rPr>
                <w:noProof/>
                <w:lang w:val="en-AU" w:eastAsia="en-AU"/>
              </w:rPr>
              <w:t>The email’s format is unprofessional and contains poor grammar &amp; spelling. Y</w:t>
            </w:r>
          </w:p>
          <w:p w14:paraId="7F68D92E" w14:textId="77777777" w:rsidR="00A6727F" w:rsidRPr="00DE45EA" w:rsidRDefault="00A6727F" w:rsidP="00ED183E">
            <w:pPr>
              <w:pStyle w:val="ListParagraph"/>
              <w:numPr>
                <w:ilvl w:val="0"/>
                <w:numId w:val="7"/>
              </w:numPr>
              <w:rPr>
                <w:noProof/>
                <w:lang w:val="en-AU" w:eastAsia="en-AU"/>
              </w:rPr>
            </w:pPr>
            <w:r w:rsidRPr="000D48D0">
              <w:rPr>
                <w:noProof/>
                <w:lang w:val="en-AU" w:eastAsia="en-AU"/>
              </w:rPr>
              <w:t xml:space="preserve">ou would not expect an email from an official Microsoft service to be formatted and presented like this. </w:t>
            </w:r>
          </w:p>
        </w:tc>
      </w:tr>
    </w:tbl>
    <w:p w14:paraId="5A72B19E" w14:textId="77777777" w:rsidR="00A6727F" w:rsidRDefault="00A6727F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69058583" w14:textId="77777777" w:rsidR="00A6727F" w:rsidRDefault="00A6727F" w:rsidP="00A6727F">
      <w:pPr>
        <w:spacing w:before="0" w:after="0"/>
        <w:ind w:left="0" w:right="0"/>
        <w:rPr>
          <w:noProof/>
          <w:lang w:val="en-AU" w:eastAsia="en-AU"/>
        </w:rPr>
      </w:pPr>
    </w:p>
    <w:p w14:paraId="13DFD14D" w14:textId="77777777" w:rsidR="00A6727F" w:rsidRDefault="00A6727F" w:rsidP="00A6727F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234A17E5" w14:textId="4B17B388" w:rsidR="00A6727F" w:rsidRDefault="00A6727F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674F5520" w14:textId="69819BF7" w:rsidR="00B52605" w:rsidRDefault="00B52605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2C494FCA" w14:textId="1386B1EE" w:rsidR="00B52605" w:rsidRDefault="00B52605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3164BE1F" w14:textId="00DE69C2" w:rsidR="00B52605" w:rsidRDefault="00B52605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6F8BD752" w14:textId="62D04632" w:rsidR="00B52605" w:rsidRDefault="00B52605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6B21D6A3" w14:textId="0C340954" w:rsidR="00B52605" w:rsidRDefault="00B52605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43569463" w14:textId="6B876EA2" w:rsidR="00B52605" w:rsidRDefault="00B52605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45AC206E" w14:textId="7765053B" w:rsidR="00B52605" w:rsidRDefault="00B52605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7986B080" w14:textId="3F2E194F" w:rsidR="00B52605" w:rsidRDefault="00B52605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668DBA72" w14:textId="6636A3F1" w:rsidR="00B52605" w:rsidRDefault="00B52605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593C5068" w14:textId="79E58948" w:rsidR="00B52605" w:rsidRDefault="00B52605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75D097BF" w14:textId="5E5A7FAF" w:rsidR="00B52605" w:rsidRDefault="00B52605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50E13BCF" w14:textId="6BC048DE" w:rsidR="00B52605" w:rsidRDefault="00B52605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4AB8503A" w14:textId="1BEAAA59" w:rsidR="00B52605" w:rsidRDefault="00B52605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1495D3AE" w14:textId="52E6684A" w:rsidR="00B52605" w:rsidRDefault="00B52605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6C3BD3EB" w14:textId="4E3DD3EF" w:rsidR="00B52605" w:rsidRDefault="00B52605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34F85184" w14:textId="77777777" w:rsidR="00B52605" w:rsidRDefault="00B52605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09279BB5" w14:textId="77777777" w:rsidR="00A6727F" w:rsidRDefault="00A6727F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2CDE9C11" w14:textId="1A91586B" w:rsidR="00A6727F" w:rsidRPr="0064428C" w:rsidRDefault="00A6727F" w:rsidP="00A6727F">
      <w:pPr>
        <w:spacing w:before="0" w:after="0"/>
        <w:ind w:left="0" w:right="0"/>
        <w:rPr>
          <w:b/>
          <w:bCs/>
          <w:noProof/>
          <w:lang w:val="en-AU" w:eastAsia="en-AU"/>
        </w:rPr>
      </w:pPr>
      <w:r w:rsidRPr="0064428C">
        <w:rPr>
          <w:b/>
          <w:bCs/>
          <w:noProof/>
          <w:lang w:val="en-AU" w:eastAsia="en-AU"/>
        </w:rPr>
        <w:t xml:space="preserve">Email </w:t>
      </w:r>
      <w:r w:rsidR="005301E1">
        <w:rPr>
          <w:b/>
          <w:bCs/>
          <w:noProof/>
          <w:lang w:val="en-AU" w:eastAsia="en-AU"/>
        </w:rPr>
        <w:t>3</w:t>
      </w:r>
      <w:r w:rsidRPr="0064428C">
        <w:rPr>
          <w:b/>
          <w:bCs/>
          <w:noProof/>
          <w:lang w:val="en-AU" w:eastAsia="en-AU"/>
        </w:rPr>
        <w:t xml:space="preserve">: </w:t>
      </w:r>
    </w:p>
    <w:p w14:paraId="73160E57" w14:textId="77777777" w:rsidR="00A6727F" w:rsidRDefault="00A6727F" w:rsidP="00A6727F">
      <w:pPr>
        <w:spacing w:before="0" w:after="0"/>
        <w:ind w:left="0" w:right="0"/>
        <w:rPr>
          <w:noProof/>
          <w:lang w:val="en-AU" w:eastAsia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7109"/>
      </w:tblGrid>
      <w:tr w:rsidR="00A6727F" w14:paraId="3B623B9D" w14:textId="77777777" w:rsidTr="00ED183E">
        <w:tc>
          <w:tcPr>
            <w:tcW w:w="3681" w:type="dxa"/>
            <w:shd w:val="clear" w:color="auto" w:fill="000000" w:themeFill="text1"/>
            <w:vAlign w:val="center"/>
          </w:tcPr>
          <w:p w14:paraId="30311B77" w14:textId="77777777" w:rsidR="00A6727F" w:rsidRPr="004225F9" w:rsidRDefault="00A6727F" w:rsidP="00ED183E">
            <w:pPr>
              <w:spacing w:before="0" w:after="0"/>
              <w:ind w:left="0" w:right="0"/>
              <w:rPr>
                <w:b/>
                <w:bCs/>
                <w:noProof/>
                <w:color w:val="FFFFFF" w:themeColor="background1"/>
                <w:lang w:val="en-AU" w:eastAsia="en-AU"/>
              </w:rPr>
            </w:pPr>
            <w:r w:rsidRPr="004225F9">
              <w:rPr>
                <w:b/>
                <w:bCs/>
                <w:noProof/>
                <w:color w:val="FFFFFF" w:themeColor="background1"/>
                <w:lang w:val="en-AU" w:eastAsia="en-AU"/>
              </w:rPr>
              <w:t>Is this email Safe or Malicious?</w:t>
            </w:r>
          </w:p>
        </w:tc>
        <w:tc>
          <w:tcPr>
            <w:tcW w:w="7109" w:type="dxa"/>
            <w:shd w:val="clear" w:color="auto" w:fill="000000" w:themeFill="text1"/>
            <w:vAlign w:val="center"/>
          </w:tcPr>
          <w:p w14:paraId="66F76172" w14:textId="77777777" w:rsidR="00A6727F" w:rsidRPr="004225F9" w:rsidRDefault="00A6727F" w:rsidP="00ED183E">
            <w:pPr>
              <w:spacing w:before="0" w:after="0"/>
              <w:ind w:left="0" w:right="0"/>
              <w:rPr>
                <w:b/>
                <w:bCs/>
                <w:noProof/>
                <w:color w:val="FFFFFF" w:themeColor="background1"/>
                <w:lang w:val="en-AU" w:eastAsia="en-AU"/>
              </w:rPr>
            </w:pPr>
            <w:r>
              <w:rPr>
                <w:b/>
                <w:bCs/>
                <w:noProof/>
                <w:color w:val="FFFFFF" w:themeColor="background1"/>
                <w:lang w:val="en-AU" w:eastAsia="en-AU"/>
              </w:rPr>
              <w:t xml:space="preserve">My </w:t>
            </w:r>
            <w:r w:rsidRPr="004225F9">
              <w:rPr>
                <w:b/>
                <w:bCs/>
                <w:noProof/>
                <w:color w:val="FFFFFF" w:themeColor="background1"/>
                <w:lang w:val="en-AU" w:eastAsia="en-AU"/>
              </w:rPr>
              <w:t>Analysis</w:t>
            </w:r>
          </w:p>
        </w:tc>
      </w:tr>
      <w:tr w:rsidR="00A6727F" w14:paraId="2AB50D69" w14:textId="77777777" w:rsidTr="00ED183E">
        <w:tc>
          <w:tcPr>
            <w:tcW w:w="3681" w:type="dxa"/>
          </w:tcPr>
          <w:p w14:paraId="4295D0C6" w14:textId="77777777" w:rsidR="00A6727F" w:rsidRDefault="00A6727F" w:rsidP="00ED183E">
            <w:pPr>
              <w:spacing w:before="0" w:after="0"/>
              <w:ind w:left="0"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>Malicious</w:t>
            </w:r>
          </w:p>
        </w:tc>
        <w:tc>
          <w:tcPr>
            <w:tcW w:w="7109" w:type="dxa"/>
          </w:tcPr>
          <w:p w14:paraId="08771480" w14:textId="77777777" w:rsidR="00A6727F" w:rsidRDefault="00A6727F" w:rsidP="00ED183E">
            <w:pPr>
              <w:pStyle w:val="ListParagraph"/>
              <w:numPr>
                <w:ilvl w:val="0"/>
                <w:numId w:val="5"/>
              </w:numPr>
              <w:spacing w:before="0" w:after="0"/>
              <w:ind w:right="0"/>
              <w:rPr>
                <w:noProof/>
                <w:lang w:val="en-AU" w:eastAsia="en-AU"/>
              </w:rPr>
            </w:pPr>
            <w:r w:rsidRPr="000D48D0">
              <w:rPr>
                <w:noProof/>
                <w:lang w:val="en-AU" w:eastAsia="en-AU"/>
              </w:rPr>
              <w:t>The email is presented as a question from a friend who cannot access Facebook, and asks the recipient to follow a link to see if Facebook is working for them. But the link provided is actually a phishing link make to look like facebook.com at first glance.</w:t>
            </w:r>
          </w:p>
          <w:p w14:paraId="5B5A1A6F" w14:textId="77777777" w:rsidR="00A6727F" w:rsidRPr="000D48D0" w:rsidRDefault="00A6727F" w:rsidP="00ED183E">
            <w:pPr>
              <w:pStyle w:val="ListParagraph"/>
              <w:numPr>
                <w:ilvl w:val="0"/>
                <w:numId w:val="5"/>
              </w:numPr>
              <w:rPr>
                <w:noProof/>
                <w:lang w:val="en-AU" w:eastAsia="en-AU"/>
              </w:rPr>
            </w:pPr>
            <w:r w:rsidRPr="000D48D0">
              <w:rPr>
                <w:noProof/>
                <w:lang w:val="en-AU" w:eastAsia="en-AU"/>
              </w:rPr>
              <w:t>The senders account could be compromised, so a malicious email like this could still come from a trusted friends account.</w:t>
            </w:r>
          </w:p>
        </w:tc>
      </w:tr>
    </w:tbl>
    <w:p w14:paraId="7ED03CFF" w14:textId="77777777" w:rsidR="00A6727F" w:rsidRDefault="00A6727F" w:rsidP="00A6727F">
      <w:pPr>
        <w:spacing w:before="0" w:after="0"/>
        <w:ind w:left="0" w:right="0"/>
        <w:rPr>
          <w:noProof/>
          <w:lang w:val="en-AU" w:eastAsia="en-AU"/>
        </w:rPr>
      </w:pPr>
    </w:p>
    <w:p w14:paraId="7E557A9A" w14:textId="0D5CEB6B" w:rsidR="00A6727F" w:rsidRPr="004225F9" w:rsidRDefault="00A6727F" w:rsidP="00A6727F">
      <w:pPr>
        <w:spacing w:before="0" w:after="0"/>
        <w:ind w:left="0" w:right="0"/>
        <w:rPr>
          <w:noProof/>
          <w:lang w:val="en-AU" w:eastAsia="en-AU"/>
        </w:rPr>
      </w:pPr>
      <w:r w:rsidRPr="0064428C">
        <w:rPr>
          <w:b/>
          <w:bCs/>
          <w:noProof/>
          <w:lang w:val="en-AU" w:eastAsia="en-AU"/>
        </w:rPr>
        <w:t xml:space="preserve">Email </w:t>
      </w:r>
      <w:r w:rsidR="005301E1">
        <w:rPr>
          <w:b/>
          <w:bCs/>
          <w:noProof/>
          <w:lang w:val="en-AU" w:eastAsia="en-AU"/>
        </w:rPr>
        <w:t>4</w:t>
      </w:r>
      <w:r w:rsidRPr="0064428C">
        <w:rPr>
          <w:b/>
          <w:bCs/>
          <w:noProof/>
          <w:lang w:val="en-AU" w:eastAsia="en-AU"/>
        </w:rPr>
        <w:t>:</w:t>
      </w:r>
      <w:r>
        <w:rPr>
          <w:b/>
          <w:bCs/>
          <w:noProof/>
          <w:lang w:val="en-AU" w:eastAsia="en-AU"/>
        </w:rPr>
        <w:t xml:space="preserve"> </w:t>
      </w:r>
    </w:p>
    <w:p w14:paraId="304D73C9" w14:textId="77777777" w:rsidR="00A6727F" w:rsidRDefault="00A6727F" w:rsidP="00A6727F">
      <w:pPr>
        <w:spacing w:before="0" w:after="0"/>
        <w:ind w:left="0" w:right="0"/>
        <w:rPr>
          <w:noProof/>
          <w:lang w:val="en-AU" w:eastAsia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7109"/>
      </w:tblGrid>
      <w:tr w:rsidR="00A6727F" w14:paraId="7F575922" w14:textId="77777777" w:rsidTr="00ED183E">
        <w:tc>
          <w:tcPr>
            <w:tcW w:w="3681" w:type="dxa"/>
            <w:shd w:val="clear" w:color="auto" w:fill="000000" w:themeFill="text1"/>
            <w:vAlign w:val="center"/>
          </w:tcPr>
          <w:p w14:paraId="265FBA04" w14:textId="77777777" w:rsidR="00A6727F" w:rsidRPr="004225F9" w:rsidRDefault="00A6727F" w:rsidP="00ED183E">
            <w:pPr>
              <w:spacing w:before="0" w:after="0"/>
              <w:ind w:left="0" w:right="0"/>
              <w:rPr>
                <w:b/>
                <w:bCs/>
                <w:noProof/>
                <w:color w:val="FFFFFF" w:themeColor="background1"/>
                <w:lang w:val="en-AU" w:eastAsia="en-AU"/>
              </w:rPr>
            </w:pPr>
            <w:r w:rsidRPr="004225F9">
              <w:rPr>
                <w:b/>
                <w:bCs/>
                <w:noProof/>
                <w:color w:val="FFFFFF" w:themeColor="background1"/>
                <w:lang w:val="en-AU" w:eastAsia="en-AU"/>
              </w:rPr>
              <w:t>Is this email Safe or Malicious?</w:t>
            </w:r>
          </w:p>
        </w:tc>
        <w:tc>
          <w:tcPr>
            <w:tcW w:w="7109" w:type="dxa"/>
            <w:shd w:val="clear" w:color="auto" w:fill="000000" w:themeFill="text1"/>
            <w:vAlign w:val="center"/>
          </w:tcPr>
          <w:p w14:paraId="416FF6AE" w14:textId="77777777" w:rsidR="00A6727F" w:rsidRPr="004225F9" w:rsidRDefault="00A6727F" w:rsidP="00ED183E">
            <w:pPr>
              <w:spacing w:before="0" w:after="0"/>
              <w:ind w:left="0" w:right="0"/>
              <w:rPr>
                <w:b/>
                <w:bCs/>
                <w:noProof/>
                <w:color w:val="FFFFFF" w:themeColor="background1"/>
                <w:lang w:val="en-AU" w:eastAsia="en-AU"/>
              </w:rPr>
            </w:pPr>
            <w:r>
              <w:rPr>
                <w:b/>
                <w:bCs/>
                <w:noProof/>
                <w:color w:val="FFFFFF" w:themeColor="background1"/>
                <w:lang w:val="en-AU" w:eastAsia="en-AU"/>
              </w:rPr>
              <w:t xml:space="preserve">My </w:t>
            </w:r>
            <w:r w:rsidRPr="004225F9">
              <w:rPr>
                <w:b/>
                <w:bCs/>
                <w:noProof/>
                <w:color w:val="FFFFFF" w:themeColor="background1"/>
                <w:lang w:val="en-AU" w:eastAsia="en-AU"/>
              </w:rPr>
              <w:t>Analysis</w:t>
            </w:r>
          </w:p>
        </w:tc>
      </w:tr>
      <w:tr w:rsidR="00A6727F" w14:paraId="5DD77E99" w14:textId="77777777" w:rsidTr="00ED183E">
        <w:tc>
          <w:tcPr>
            <w:tcW w:w="3681" w:type="dxa"/>
          </w:tcPr>
          <w:p w14:paraId="55036B15" w14:textId="77777777" w:rsidR="00A6727F" w:rsidRDefault="00A6727F" w:rsidP="00ED183E">
            <w:pPr>
              <w:spacing w:before="0" w:after="0"/>
              <w:ind w:left="0"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>Safe</w:t>
            </w:r>
          </w:p>
        </w:tc>
        <w:tc>
          <w:tcPr>
            <w:tcW w:w="7109" w:type="dxa"/>
          </w:tcPr>
          <w:p w14:paraId="7F2FD6AC" w14:textId="77777777" w:rsidR="00A6727F" w:rsidRDefault="00A6727F" w:rsidP="00ED183E">
            <w:pPr>
              <w:pStyle w:val="ListParagraph"/>
              <w:numPr>
                <w:ilvl w:val="0"/>
                <w:numId w:val="4"/>
              </w:numPr>
              <w:spacing w:before="0" w:after="0"/>
              <w:ind w:right="0"/>
              <w:rPr>
                <w:noProof/>
                <w:lang w:val="en-AU" w:eastAsia="en-AU"/>
              </w:rPr>
            </w:pPr>
            <w:r w:rsidRPr="000D48D0">
              <w:rPr>
                <w:noProof/>
                <w:lang w:val="en-AU" w:eastAsia="en-AU"/>
              </w:rPr>
              <w:t>This email is an example of generic marketing, it could be regarded as Spam (unwanted or unrequested marketing content). It’s been forwarded twice, but the original sender is a mass mail service.</w:t>
            </w:r>
          </w:p>
          <w:p w14:paraId="694B80B7" w14:textId="77777777" w:rsidR="00A6727F" w:rsidRPr="000D48D0" w:rsidRDefault="00A6727F" w:rsidP="00ED183E">
            <w:pPr>
              <w:pStyle w:val="ListParagraph"/>
              <w:numPr>
                <w:ilvl w:val="0"/>
                <w:numId w:val="4"/>
              </w:numPr>
              <w:rPr>
                <w:noProof/>
                <w:lang w:val="en-AU" w:eastAsia="en-AU"/>
              </w:rPr>
            </w:pPr>
            <w:r w:rsidRPr="000D48D0">
              <w:rPr>
                <w:noProof/>
                <w:lang w:val="en-AU" w:eastAsia="en-AU"/>
              </w:rPr>
              <w:t>If googled, the site can be seen as a sales site that contains no malicious content.</w:t>
            </w:r>
          </w:p>
          <w:p w14:paraId="1095CC9E" w14:textId="77777777" w:rsidR="00A6727F" w:rsidRPr="00DE45EA" w:rsidRDefault="00A6727F" w:rsidP="00ED183E">
            <w:pPr>
              <w:pStyle w:val="ListParagraph"/>
              <w:numPr>
                <w:ilvl w:val="0"/>
                <w:numId w:val="4"/>
              </w:numPr>
              <w:rPr>
                <w:noProof/>
                <w:lang w:val="en-AU" w:eastAsia="en-AU"/>
              </w:rPr>
            </w:pPr>
            <w:r w:rsidRPr="000D48D0">
              <w:rPr>
                <w:noProof/>
                <w:lang w:val="en-AU" w:eastAsia="en-AU"/>
              </w:rPr>
              <w:t>The email contains no links or requests for information, just pure advertising.</w:t>
            </w:r>
          </w:p>
        </w:tc>
      </w:tr>
    </w:tbl>
    <w:p w14:paraId="15C10A43" w14:textId="1D23FA09" w:rsidR="00A6727F" w:rsidRDefault="00A6727F" w:rsidP="00A6727F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083BEF3C" w14:textId="355BF8B0" w:rsidR="00A6727F" w:rsidRDefault="00A6727F" w:rsidP="00A6727F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24605992" w14:textId="1F590384" w:rsidR="00B52605" w:rsidRDefault="00B52605" w:rsidP="00A6727F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34E8B1C0" w14:textId="5DF7E193" w:rsidR="00B52605" w:rsidRDefault="00B52605" w:rsidP="00A6727F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0995A18B" w14:textId="4C62FC81" w:rsidR="00B52605" w:rsidRDefault="00B52605" w:rsidP="00A6727F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0C7DC4BF" w14:textId="4FF18BBB" w:rsidR="00B52605" w:rsidRDefault="00B52605" w:rsidP="00A6727F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008A758E" w14:textId="5ACC7C49" w:rsidR="00B52605" w:rsidRDefault="00B52605" w:rsidP="00A6727F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71C8E318" w14:textId="42BD0E93" w:rsidR="00B52605" w:rsidRDefault="00B52605" w:rsidP="00A6727F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69E4E4CF" w14:textId="0D2AB703" w:rsidR="00B52605" w:rsidRDefault="00B52605" w:rsidP="00A6727F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3ABBB173" w14:textId="4D936DEE" w:rsidR="00B52605" w:rsidRDefault="00B52605" w:rsidP="00A6727F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2BED258B" w14:textId="43C6166B" w:rsidR="00B52605" w:rsidRDefault="00B52605" w:rsidP="00A6727F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2156E74E" w14:textId="1DF46C69" w:rsidR="00B52605" w:rsidRDefault="00B52605" w:rsidP="00A6727F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44EFC027" w14:textId="3CAB6100" w:rsidR="00B52605" w:rsidRDefault="00B52605" w:rsidP="00A6727F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15B505C2" w14:textId="5CAAA543" w:rsidR="00B52605" w:rsidRDefault="00B52605" w:rsidP="00A6727F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1992E79D" w14:textId="33CC3792" w:rsidR="00B52605" w:rsidRDefault="00B52605" w:rsidP="00A6727F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3C7CA518" w14:textId="14D66762" w:rsidR="00B52605" w:rsidRDefault="00B52605" w:rsidP="00A6727F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0048D008" w14:textId="04616394" w:rsidR="00B52605" w:rsidRDefault="00B52605" w:rsidP="00A6727F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2735DFBD" w14:textId="58D515A2" w:rsidR="00B52605" w:rsidRDefault="00B52605" w:rsidP="00A6727F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01ABD5D0" w14:textId="38364236" w:rsidR="00B52605" w:rsidRDefault="00B52605" w:rsidP="00A6727F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1496ED8F" w14:textId="7D244C8E" w:rsidR="00B52605" w:rsidRDefault="00B52605" w:rsidP="00A6727F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7499D9F8" w14:textId="4D4BFEFF" w:rsidR="00B52605" w:rsidRDefault="00B52605" w:rsidP="00A6727F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778258DF" w14:textId="5E9853DA" w:rsidR="00B52605" w:rsidRDefault="00B52605" w:rsidP="00A6727F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14D5C151" w14:textId="67660236" w:rsidR="00B52605" w:rsidRDefault="00B52605" w:rsidP="00A6727F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4F6FBDE3" w14:textId="0CD4995D" w:rsidR="00B52605" w:rsidRDefault="00B52605" w:rsidP="00A6727F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530C4DD7" w14:textId="77777777" w:rsidR="00B52605" w:rsidRDefault="00B52605" w:rsidP="00A6727F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0AF68F06" w14:textId="77777777" w:rsidR="00A6727F" w:rsidRPr="0064428C" w:rsidRDefault="00A6727F" w:rsidP="00A6727F">
      <w:pPr>
        <w:spacing w:before="0" w:after="0"/>
        <w:ind w:left="0" w:right="0"/>
        <w:rPr>
          <w:b/>
          <w:bCs/>
          <w:noProof/>
          <w:lang w:val="en-AU" w:eastAsia="en-AU"/>
        </w:rPr>
      </w:pPr>
      <w:r w:rsidRPr="0064428C">
        <w:rPr>
          <w:b/>
          <w:bCs/>
          <w:noProof/>
          <w:lang w:val="en-AU" w:eastAsia="en-AU"/>
        </w:rPr>
        <w:t>Email 5:</w:t>
      </w:r>
      <w:r w:rsidRPr="004225F9">
        <w:rPr>
          <w:b/>
          <w:bCs/>
          <w:noProof/>
          <w:lang w:val="en-AU" w:eastAsia="en-AU"/>
        </w:rPr>
        <w:t xml:space="preserve"> </w:t>
      </w:r>
    </w:p>
    <w:p w14:paraId="2FD99F2A" w14:textId="77777777" w:rsidR="00A6727F" w:rsidRDefault="00A6727F" w:rsidP="00A6727F">
      <w:pPr>
        <w:spacing w:before="0" w:after="0"/>
        <w:ind w:left="0" w:right="0"/>
        <w:rPr>
          <w:noProof/>
          <w:lang w:val="en-AU" w:eastAsia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7109"/>
      </w:tblGrid>
      <w:tr w:rsidR="00A6727F" w14:paraId="38699CF7" w14:textId="77777777" w:rsidTr="00ED183E">
        <w:tc>
          <w:tcPr>
            <w:tcW w:w="3681" w:type="dxa"/>
            <w:shd w:val="clear" w:color="auto" w:fill="000000" w:themeFill="text1"/>
            <w:vAlign w:val="center"/>
          </w:tcPr>
          <w:p w14:paraId="4ABBDAC2" w14:textId="77777777" w:rsidR="00A6727F" w:rsidRPr="004225F9" w:rsidRDefault="00A6727F" w:rsidP="00ED183E">
            <w:pPr>
              <w:spacing w:before="0" w:after="0"/>
              <w:ind w:left="0" w:right="0"/>
              <w:rPr>
                <w:b/>
                <w:bCs/>
                <w:noProof/>
                <w:color w:val="FFFFFF" w:themeColor="background1"/>
                <w:lang w:val="en-AU" w:eastAsia="en-AU"/>
              </w:rPr>
            </w:pPr>
            <w:r w:rsidRPr="004225F9">
              <w:rPr>
                <w:b/>
                <w:bCs/>
                <w:noProof/>
                <w:color w:val="FFFFFF" w:themeColor="background1"/>
                <w:lang w:val="en-AU" w:eastAsia="en-AU"/>
              </w:rPr>
              <w:t>Is this email Safe or Mal</w:t>
            </w:r>
            <w:r>
              <w:rPr>
                <w:b/>
                <w:bCs/>
                <w:noProof/>
                <w:color w:val="FFFFFF" w:themeColor="background1"/>
                <w:lang w:val="en-AU" w:eastAsia="en-AU"/>
              </w:rPr>
              <w:t>i</w:t>
            </w:r>
            <w:r w:rsidRPr="004225F9">
              <w:rPr>
                <w:b/>
                <w:bCs/>
                <w:noProof/>
                <w:color w:val="FFFFFF" w:themeColor="background1"/>
                <w:lang w:val="en-AU" w:eastAsia="en-AU"/>
              </w:rPr>
              <w:t>cious?</w:t>
            </w:r>
          </w:p>
        </w:tc>
        <w:tc>
          <w:tcPr>
            <w:tcW w:w="7109" w:type="dxa"/>
            <w:shd w:val="clear" w:color="auto" w:fill="000000" w:themeFill="text1"/>
            <w:vAlign w:val="center"/>
          </w:tcPr>
          <w:p w14:paraId="23C42FC7" w14:textId="77777777" w:rsidR="00A6727F" w:rsidRPr="004225F9" w:rsidRDefault="00A6727F" w:rsidP="00ED183E">
            <w:pPr>
              <w:spacing w:before="0" w:after="0"/>
              <w:ind w:left="0" w:right="0"/>
              <w:rPr>
                <w:b/>
                <w:bCs/>
                <w:noProof/>
                <w:color w:val="FFFFFF" w:themeColor="background1"/>
                <w:lang w:val="en-AU" w:eastAsia="en-AU"/>
              </w:rPr>
            </w:pPr>
            <w:r>
              <w:rPr>
                <w:b/>
                <w:bCs/>
                <w:noProof/>
                <w:color w:val="FFFFFF" w:themeColor="background1"/>
                <w:lang w:val="en-AU" w:eastAsia="en-AU"/>
              </w:rPr>
              <w:t xml:space="preserve">My </w:t>
            </w:r>
            <w:r w:rsidRPr="004225F9">
              <w:rPr>
                <w:b/>
                <w:bCs/>
                <w:noProof/>
                <w:color w:val="FFFFFF" w:themeColor="background1"/>
                <w:lang w:val="en-AU" w:eastAsia="en-AU"/>
              </w:rPr>
              <w:t>Analysis</w:t>
            </w:r>
          </w:p>
        </w:tc>
      </w:tr>
      <w:tr w:rsidR="00A6727F" w14:paraId="5493B225" w14:textId="77777777" w:rsidTr="00ED183E">
        <w:tc>
          <w:tcPr>
            <w:tcW w:w="3681" w:type="dxa"/>
          </w:tcPr>
          <w:p w14:paraId="46B787FF" w14:textId="77777777" w:rsidR="00A6727F" w:rsidRDefault="00A6727F" w:rsidP="00ED183E">
            <w:pPr>
              <w:spacing w:before="0" w:after="0"/>
              <w:ind w:left="0"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>Malicious</w:t>
            </w:r>
          </w:p>
        </w:tc>
        <w:tc>
          <w:tcPr>
            <w:tcW w:w="7109" w:type="dxa"/>
          </w:tcPr>
          <w:p w14:paraId="09E91A6E" w14:textId="77777777" w:rsidR="00A6727F" w:rsidRDefault="00A6727F" w:rsidP="00ED183E">
            <w:pPr>
              <w:pStyle w:val="ListParagraph"/>
              <w:numPr>
                <w:ilvl w:val="0"/>
                <w:numId w:val="6"/>
              </w:numPr>
              <w:rPr>
                <w:noProof/>
                <w:lang w:val="en-AU" w:eastAsia="en-AU"/>
              </w:rPr>
            </w:pPr>
            <w:r w:rsidRPr="000D48D0">
              <w:rPr>
                <w:noProof/>
                <w:lang w:val="en-AU" w:eastAsia="en-AU"/>
              </w:rPr>
              <w:t xml:space="preserve">The email is requesting the recipient’s credentials for unusual reasons. They’ve tried to make the issue seem urgent, which is a well-known persuasive technique often used for phishing. </w:t>
            </w:r>
          </w:p>
          <w:p w14:paraId="4EA7AACD" w14:textId="77777777" w:rsidR="00A6727F" w:rsidRDefault="00A6727F" w:rsidP="00ED183E">
            <w:pPr>
              <w:pStyle w:val="ListParagraph"/>
              <w:numPr>
                <w:ilvl w:val="0"/>
                <w:numId w:val="6"/>
              </w:numPr>
              <w:rPr>
                <w:noProof/>
                <w:lang w:val="en-AU" w:eastAsia="en-AU"/>
              </w:rPr>
            </w:pPr>
            <w:r w:rsidRPr="000D48D0">
              <w:rPr>
                <w:noProof/>
                <w:lang w:val="en-AU" w:eastAsia="en-AU"/>
              </w:rPr>
              <w:t xml:space="preserve">The email lacks professionalism which gives more reason to believe it’s a fake. </w:t>
            </w:r>
          </w:p>
          <w:p w14:paraId="11506732" w14:textId="77777777" w:rsidR="00A6727F" w:rsidRPr="000D48D0" w:rsidRDefault="00A6727F" w:rsidP="00ED183E">
            <w:pPr>
              <w:pStyle w:val="ListParagraph"/>
              <w:numPr>
                <w:ilvl w:val="0"/>
                <w:numId w:val="6"/>
              </w:numPr>
              <w:rPr>
                <w:noProof/>
                <w:lang w:val="en-AU" w:eastAsia="en-AU"/>
              </w:rPr>
            </w:pPr>
            <w:r w:rsidRPr="000D48D0">
              <w:rPr>
                <w:noProof/>
                <w:lang w:val="en-AU" w:eastAsia="en-AU"/>
              </w:rPr>
              <w:t xml:space="preserve">Legitimate users/services would not ask for account details. This is almost always a sign of malicious activity. </w:t>
            </w:r>
          </w:p>
        </w:tc>
      </w:tr>
    </w:tbl>
    <w:p w14:paraId="5C683638" w14:textId="77777777" w:rsidR="00A6727F" w:rsidRDefault="00A6727F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63396B84" w14:textId="77777777" w:rsidR="00A6727F" w:rsidRDefault="00A6727F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14821077" w14:textId="246D3C70" w:rsidR="002452AC" w:rsidRPr="0064428C" w:rsidRDefault="002452AC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  <w:r w:rsidRPr="0064428C">
        <w:rPr>
          <w:b/>
          <w:bCs/>
          <w:noProof/>
          <w:lang w:val="en-AU" w:eastAsia="en-AU"/>
        </w:rPr>
        <w:t xml:space="preserve">Email </w:t>
      </w:r>
      <w:r w:rsidR="005301E1">
        <w:rPr>
          <w:b/>
          <w:bCs/>
          <w:noProof/>
          <w:lang w:val="en-AU" w:eastAsia="en-AU"/>
        </w:rPr>
        <w:t>6</w:t>
      </w:r>
      <w:r w:rsidRPr="0064428C">
        <w:rPr>
          <w:b/>
          <w:bCs/>
          <w:noProof/>
          <w:lang w:val="en-AU" w:eastAsia="en-AU"/>
        </w:rPr>
        <w:t>:</w:t>
      </w:r>
      <w:r>
        <w:rPr>
          <w:b/>
          <w:bCs/>
          <w:noProof/>
          <w:lang w:val="en-AU" w:eastAsia="en-AU"/>
        </w:rPr>
        <w:t xml:space="preserve"> </w:t>
      </w:r>
    </w:p>
    <w:p w14:paraId="5CBE5ABA" w14:textId="77777777" w:rsidR="002452AC" w:rsidRDefault="002452AC" w:rsidP="002452AC">
      <w:pPr>
        <w:spacing w:before="0" w:after="0"/>
        <w:ind w:left="0" w:right="0"/>
        <w:rPr>
          <w:noProof/>
          <w:lang w:val="en-AU" w:eastAsia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7109"/>
      </w:tblGrid>
      <w:tr w:rsidR="002452AC" w14:paraId="4D6DD49C" w14:textId="77777777" w:rsidTr="004E6A37">
        <w:tc>
          <w:tcPr>
            <w:tcW w:w="3681" w:type="dxa"/>
            <w:shd w:val="clear" w:color="auto" w:fill="000000" w:themeFill="text1"/>
            <w:vAlign w:val="center"/>
          </w:tcPr>
          <w:p w14:paraId="0DAB85F0" w14:textId="77777777" w:rsidR="002452AC" w:rsidRPr="004225F9" w:rsidRDefault="002452AC" w:rsidP="004E6A37">
            <w:pPr>
              <w:spacing w:before="0" w:after="0"/>
              <w:ind w:left="0" w:right="0"/>
              <w:rPr>
                <w:b/>
                <w:bCs/>
                <w:noProof/>
                <w:color w:val="FFFFFF" w:themeColor="background1"/>
                <w:lang w:val="en-AU" w:eastAsia="en-AU"/>
              </w:rPr>
            </w:pPr>
            <w:r w:rsidRPr="004225F9">
              <w:rPr>
                <w:b/>
                <w:bCs/>
                <w:noProof/>
                <w:color w:val="FFFFFF" w:themeColor="background1"/>
                <w:lang w:val="en-AU" w:eastAsia="en-AU"/>
              </w:rPr>
              <w:t>Is this email Safe or Malicious?</w:t>
            </w:r>
          </w:p>
        </w:tc>
        <w:tc>
          <w:tcPr>
            <w:tcW w:w="7109" w:type="dxa"/>
            <w:shd w:val="clear" w:color="auto" w:fill="000000" w:themeFill="text1"/>
            <w:vAlign w:val="center"/>
          </w:tcPr>
          <w:p w14:paraId="083DFF0A" w14:textId="77777777" w:rsidR="002452AC" w:rsidRPr="004225F9" w:rsidRDefault="002452AC" w:rsidP="004E6A37">
            <w:pPr>
              <w:spacing w:before="0" w:after="0"/>
              <w:ind w:left="0" w:right="0"/>
              <w:rPr>
                <w:b/>
                <w:bCs/>
                <w:noProof/>
                <w:color w:val="FFFFFF" w:themeColor="background1"/>
                <w:lang w:val="en-AU" w:eastAsia="en-AU"/>
              </w:rPr>
            </w:pPr>
            <w:r>
              <w:rPr>
                <w:b/>
                <w:bCs/>
                <w:noProof/>
                <w:color w:val="FFFFFF" w:themeColor="background1"/>
                <w:lang w:val="en-AU" w:eastAsia="en-AU"/>
              </w:rPr>
              <w:t xml:space="preserve">My </w:t>
            </w:r>
            <w:r w:rsidRPr="004225F9">
              <w:rPr>
                <w:b/>
                <w:bCs/>
                <w:noProof/>
                <w:color w:val="FFFFFF" w:themeColor="background1"/>
                <w:lang w:val="en-AU" w:eastAsia="en-AU"/>
              </w:rPr>
              <w:t>Analysis</w:t>
            </w:r>
          </w:p>
        </w:tc>
      </w:tr>
      <w:tr w:rsidR="002452AC" w14:paraId="2FB60618" w14:textId="77777777" w:rsidTr="004E6A37">
        <w:tc>
          <w:tcPr>
            <w:tcW w:w="3681" w:type="dxa"/>
          </w:tcPr>
          <w:p w14:paraId="0982446F" w14:textId="206EAAF2" w:rsidR="002452AC" w:rsidRDefault="000D48D0" w:rsidP="004E6A37">
            <w:pPr>
              <w:spacing w:before="0" w:after="0"/>
              <w:ind w:left="0"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>Safe</w:t>
            </w:r>
          </w:p>
        </w:tc>
        <w:tc>
          <w:tcPr>
            <w:tcW w:w="7109" w:type="dxa"/>
          </w:tcPr>
          <w:p w14:paraId="6F726FA1" w14:textId="50A0CB12" w:rsidR="000D48D0" w:rsidRDefault="000D48D0" w:rsidP="000D48D0">
            <w:pPr>
              <w:pStyle w:val="ListParagraph"/>
              <w:numPr>
                <w:ilvl w:val="0"/>
                <w:numId w:val="3"/>
              </w:numPr>
              <w:spacing w:before="0" w:after="0"/>
              <w:ind w:right="0"/>
              <w:rPr>
                <w:noProof/>
                <w:lang w:val="en-AU" w:eastAsia="en-AU"/>
              </w:rPr>
            </w:pPr>
            <w:r w:rsidRPr="000D48D0">
              <w:rPr>
                <w:noProof/>
                <w:lang w:val="en-AU" w:eastAsia="en-AU"/>
              </w:rPr>
              <w:t>This email is non malicious. It is a typical workplace email. There are no files, links or suspicious requests within the emails, and for the most part internal work emails can be trusted to be safe.</w:t>
            </w:r>
          </w:p>
          <w:p w14:paraId="65880F0B" w14:textId="0C1C7425" w:rsidR="002452AC" w:rsidRPr="00DE45EA" w:rsidRDefault="000D48D0" w:rsidP="00DE45EA">
            <w:pPr>
              <w:pStyle w:val="ListParagraph"/>
              <w:numPr>
                <w:ilvl w:val="0"/>
                <w:numId w:val="3"/>
              </w:numPr>
              <w:rPr>
                <w:noProof/>
                <w:lang w:val="en-AU" w:eastAsia="en-AU"/>
              </w:rPr>
            </w:pPr>
            <w:r w:rsidRPr="000D48D0">
              <w:rPr>
                <w:noProof/>
                <w:lang w:val="en-AU" w:eastAsia="en-AU"/>
              </w:rPr>
              <w:t xml:space="preserve">The senders email address matches the name on the signature, and appears to be well formatted and professional. </w:t>
            </w:r>
          </w:p>
        </w:tc>
      </w:tr>
    </w:tbl>
    <w:p w14:paraId="305282CD" w14:textId="77777777" w:rsidR="002452AC" w:rsidRDefault="002452AC" w:rsidP="002452AC">
      <w:pPr>
        <w:spacing w:before="0" w:after="0"/>
        <w:ind w:left="0" w:right="0"/>
        <w:rPr>
          <w:noProof/>
          <w:lang w:val="en-AU" w:eastAsia="en-AU"/>
        </w:rPr>
      </w:pPr>
    </w:p>
    <w:p w14:paraId="7D6636C7" w14:textId="77777777" w:rsidR="004C5B13" w:rsidRDefault="004C5B13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080CFFED" w14:textId="77777777" w:rsidR="004C5B13" w:rsidRDefault="004C5B13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51561368" w14:textId="77777777" w:rsidR="004C5B13" w:rsidRDefault="004C5B13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44778D73" w14:textId="77777777" w:rsidR="004C5B13" w:rsidRDefault="004C5B13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2294672E" w14:textId="77777777" w:rsidR="004C5B13" w:rsidRDefault="004C5B13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697A584C" w14:textId="77777777" w:rsidR="004C5B13" w:rsidRDefault="004C5B13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5ACA2E60" w14:textId="77777777" w:rsidR="004C5B13" w:rsidRDefault="004C5B13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5FA8D121" w14:textId="77777777" w:rsidR="004C5B13" w:rsidRDefault="004C5B13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469AB544" w14:textId="77777777" w:rsidR="004C5B13" w:rsidRDefault="004C5B13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11C491C6" w14:textId="77777777" w:rsidR="004C5B13" w:rsidRDefault="004C5B13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0445CBBC" w14:textId="77777777" w:rsidR="004C5B13" w:rsidRDefault="004C5B13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5FFFACA7" w14:textId="77777777" w:rsidR="004C5B13" w:rsidRDefault="004C5B13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0FC81747" w14:textId="77777777" w:rsidR="004C5B13" w:rsidRDefault="004C5B13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2FECCE9A" w14:textId="77777777" w:rsidR="004C5B13" w:rsidRDefault="004C5B13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70D4A56F" w14:textId="77777777" w:rsidR="004C5B13" w:rsidRDefault="004C5B13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08F707F8" w14:textId="77777777" w:rsidR="004C5B13" w:rsidRDefault="004C5B13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05C31F80" w14:textId="77777777" w:rsidR="004C5B13" w:rsidRDefault="004C5B13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660CBEF3" w14:textId="77777777" w:rsidR="004C5B13" w:rsidRDefault="004C5B13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168150A2" w14:textId="77777777" w:rsidR="004C5B13" w:rsidRDefault="004C5B13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4A66D13A" w14:textId="77777777" w:rsidR="004C5B13" w:rsidRDefault="004C5B13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6801663E" w14:textId="77777777" w:rsidR="004C5B13" w:rsidRDefault="004C5B13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0B8AF5EB" w14:textId="77777777" w:rsidR="004C5B13" w:rsidRDefault="004C5B13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60B682AC" w14:textId="77777777" w:rsidR="004C5B13" w:rsidRDefault="004C5B13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46FD0B22" w14:textId="77777777" w:rsidR="002452AC" w:rsidRDefault="002452AC" w:rsidP="002452AC">
      <w:pPr>
        <w:spacing w:before="0" w:after="0"/>
        <w:ind w:left="0" w:right="0"/>
        <w:rPr>
          <w:noProof/>
          <w:lang w:val="en-AU" w:eastAsia="en-AU"/>
        </w:rPr>
      </w:pPr>
    </w:p>
    <w:p w14:paraId="74A0FD7A" w14:textId="5B2123D2" w:rsidR="002452AC" w:rsidRPr="0064428C" w:rsidRDefault="002452AC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  <w:r w:rsidRPr="0064428C">
        <w:rPr>
          <w:b/>
          <w:bCs/>
          <w:noProof/>
          <w:lang w:val="en-AU" w:eastAsia="en-AU"/>
        </w:rPr>
        <w:t xml:space="preserve">Email </w:t>
      </w:r>
      <w:r w:rsidR="005301E1">
        <w:rPr>
          <w:b/>
          <w:bCs/>
          <w:noProof/>
          <w:lang w:val="en-AU" w:eastAsia="en-AU"/>
        </w:rPr>
        <w:t>7</w:t>
      </w:r>
      <w:r w:rsidRPr="0064428C">
        <w:rPr>
          <w:b/>
          <w:bCs/>
          <w:noProof/>
          <w:lang w:val="en-AU" w:eastAsia="en-AU"/>
        </w:rPr>
        <w:t>:</w:t>
      </w:r>
      <w:r w:rsidRPr="004225F9">
        <w:rPr>
          <w:b/>
          <w:bCs/>
          <w:noProof/>
          <w:lang w:val="en-AU" w:eastAsia="en-AU"/>
        </w:rPr>
        <w:t xml:space="preserve"> </w:t>
      </w:r>
    </w:p>
    <w:p w14:paraId="5F292143" w14:textId="77777777" w:rsidR="002452AC" w:rsidRDefault="002452AC" w:rsidP="002452AC">
      <w:pPr>
        <w:spacing w:before="0" w:after="0"/>
        <w:ind w:left="0" w:right="0"/>
        <w:rPr>
          <w:noProof/>
          <w:lang w:val="en-AU" w:eastAsia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7109"/>
      </w:tblGrid>
      <w:tr w:rsidR="002452AC" w14:paraId="0AFABB00" w14:textId="77777777" w:rsidTr="004E6A37">
        <w:tc>
          <w:tcPr>
            <w:tcW w:w="3681" w:type="dxa"/>
            <w:shd w:val="clear" w:color="auto" w:fill="000000" w:themeFill="text1"/>
            <w:vAlign w:val="center"/>
          </w:tcPr>
          <w:p w14:paraId="47EDEF91" w14:textId="77777777" w:rsidR="002452AC" w:rsidRPr="004225F9" w:rsidRDefault="002452AC" w:rsidP="004E6A37">
            <w:pPr>
              <w:spacing w:before="0" w:after="0"/>
              <w:ind w:left="0" w:right="0"/>
              <w:rPr>
                <w:b/>
                <w:bCs/>
                <w:noProof/>
                <w:color w:val="FFFFFF" w:themeColor="background1"/>
                <w:lang w:val="en-AU" w:eastAsia="en-AU"/>
              </w:rPr>
            </w:pPr>
            <w:r w:rsidRPr="004225F9">
              <w:rPr>
                <w:b/>
                <w:bCs/>
                <w:noProof/>
                <w:color w:val="FFFFFF" w:themeColor="background1"/>
                <w:lang w:val="en-AU" w:eastAsia="en-AU"/>
              </w:rPr>
              <w:t>Is this email Safe or Malicious?</w:t>
            </w:r>
          </w:p>
        </w:tc>
        <w:tc>
          <w:tcPr>
            <w:tcW w:w="7109" w:type="dxa"/>
            <w:shd w:val="clear" w:color="auto" w:fill="000000" w:themeFill="text1"/>
            <w:vAlign w:val="center"/>
          </w:tcPr>
          <w:p w14:paraId="0E0C5A8E" w14:textId="77777777" w:rsidR="002452AC" w:rsidRPr="004225F9" w:rsidRDefault="002452AC" w:rsidP="004E6A37">
            <w:pPr>
              <w:spacing w:before="0" w:after="0"/>
              <w:ind w:left="0" w:right="0"/>
              <w:rPr>
                <w:b/>
                <w:bCs/>
                <w:noProof/>
                <w:color w:val="FFFFFF" w:themeColor="background1"/>
                <w:lang w:val="en-AU" w:eastAsia="en-AU"/>
              </w:rPr>
            </w:pPr>
            <w:r>
              <w:rPr>
                <w:b/>
                <w:bCs/>
                <w:noProof/>
                <w:color w:val="FFFFFF" w:themeColor="background1"/>
                <w:lang w:val="en-AU" w:eastAsia="en-AU"/>
              </w:rPr>
              <w:t xml:space="preserve">My </w:t>
            </w:r>
            <w:r w:rsidRPr="004225F9">
              <w:rPr>
                <w:b/>
                <w:bCs/>
                <w:noProof/>
                <w:color w:val="FFFFFF" w:themeColor="background1"/>
                <w:lang w:val="en-AU" w:eastAsia="en-AU"/>
              </w:rPr>
              <w:t>Analysis</w:t>
            </w:r>
          </w:p>
        </w:tc>
      </w:tr>
      <w:tr w:rsidR="002452AC" w14:paraId="2DE962A1" w14:textId="77777777" w:rsidTr="004E6A37">
        <w:tc>
          <w:tcPr>
            <w:tcW w:w="3681" w:type="dxa"/>
          </w:tcPr>
          <w:p w14:paraId="4FE4B86E" w14:textId="13485E88" w:rsidR="002452AC" w:rsidRDefault="007E6F86" w:rsidP="004E6A37">
            <w:pPr>
              <w:spacing w:before="0" w:after="0"/>
              <w:ind w:left="0"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>Malicious</w:t>
            </w:r>
          </w:p>
        </w:tc>
        <w:tc>
          <w:tcPr>
            <w:tcW w:w="7109" w:type="dxa"/>
          </w:tcPr>
          <w:p w14:paraId="252BDB54" w14:textId="77777777" w:rsidR="000D48D0" w:rsidRPr="000D48D0" w:rsidRDefault="000D48D0" w:rsidP="000D48D0">
            <w:pPr>
              <w:pStyle w:val="ListParagraph"/>
              <w:numPr>
                <w:ilvl w:val="0"/>
                <w:numId w:val="6"/>
              </w:numPr>
              <w:rPr>
                <w:noProof/>
                <w:lang w:val="en-AU" w:eastAsia="en-AU"/>
              </w:rPr>
            </w:pPr>
            <w:r w:rsidRPr="000D48D0">
              <w:rPr>
                <w:noProof/>
                <w:lang w:val="en-AU" w:eastAsia="en-AU"/>
              </w:rPr>
              <w:t xml:space="preserve">The email claims to be from Geico Insurance but the sender doesn’t have an official Geico email address, and the URL provided is not linked to Geico in any way. </w:t>
            </w:r>
          </w:p>
          <w:p w14:paraId="447D3CCC" w14:textId="77777777" w:rsidR="000D48D0" w:rsidRPr="000D48D0" w:rsidRDefault="000D48D0" w:rsidP="000D48D0">
            <w:pPr>
              <w:pStyle w:val="ListParagraph"/>
              <w:numPr>
                <w:ilvl w:val="0"/>
                <w:numId w:val="6"/>
              </w:numPr>
              <w:rPr>
                <w:noProof/>
                <w:lang w:val="en-AU" w:eastAsia="en-AU"/>
              </w:rPr>
            </w:pPr>
            <w:r w:rsidRPr="000D48D0">
              <w:rPr>
                <w:noProof/>
                <w:lang w:val="en-AU" w:eastAsia="en-AU"/>
              </w:rPr>
              <w:t xml:space="preserve">The email sender claims to be someone called "Mike Ferris", but the display name of the sender is Val.kill.ma. </w:t>
            </w:r>
          </w:p>
          <w:p w14:paraId="1392413E" w14:textId="77777777" w:rsidR="000D48D0" w:rsidRPr="000D48D0" w:rsidRDefault="000D48D0" w:rsidP="000D48D0">
            <w:pPr>
              <w:pStyle w:val="ListParagraph"/>
              <w:numPr>
                <w:ilvl w:val="0"/>
                <w:numId w:val="6"/>
              </w:numPr>
              <w:rPr>
                <w:noProof/>
                <w:lang w:val="en-AU" w:eastAsia="en-AU"/>
              </w:rPr>
            </w:pPr>
            <w:r w:rsidRPr="000D48D0">
              <w:rPr>
                <w:noProof/>
                <w:lang w:val="en-AU" w:eastAsia="en-AU"/>
              </w:rPr>
              <w:t xml:space="preserve">Legitimate companies would use HTTPS for any financial transactions. The link provided is just http, which is another indicator that this is a fake. HTTPS is secured and encrypted where as HTTP is not. </w:t>
            </w:r>
          </w:p>
          <w:p w14:paraId="14842E1A" w14:textId="77777777" w:rsidR="002452AC" w:rsidRPr="000D48D0" w:rsidRDefault="002452AC" w:rsidP="000D48D0">
            <w:pPr>
              <w:pStyle w:val="ListParagraph"/>
              <w:spacing w:before="0" w:after="0"/>
              <w:ind w:right="0"/>
              <w:rPr>
                <w:noProof/>
                <w:lang w:val="en-AU" w:eastAsia="en-AU"/>
              </w:rPr>
            </w:pPr>
          </w:p>
        </w:tc>
      </w:tr>
    </w:tbl>
    <w:p w14:paraId="6D798364" w14:textId="77777777" w:rsidR="002452AC" w:rsidRDefault="002452AC" w:rsidP="002452AC">
      <w:pPr>
        <w:spacing w:before="0" w:after="0"/>
        <w:ind w:left="0" w:right="0"/>
        <w:rPr>
          <w:noProof/>
          <w:lang w:val="en-AU" w:eastAsia="en-AU"/>
        </w:rPr>
      </w:pPr>
    </w:p>
    <w:p w14:paraId="69B2896A" w14:textId="77777777" w:rsidR="002452AC" w:rsidRDefault="002452AC" w:rsidP="002452AC">
      <w:pPr>
        <w:spacing w:before="0" w:after="0"/>
        <w:ind w:left="0" w:right="0"/>
        <w:rPr>
          <w:noProof/>
          <w:lang w:val="en-AU" w:eastAsia="en-AU"/>
        </w:rPr>
      </w:pPr>
    </w:p>
    <w:p w14:paraId="014E8B8B" w14:textId="77777777" w:rsidR="002452AC" w:rsidRDefault="002452AC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3D4BF36B" w14:textId="77777777" w:rsidR="002452AC" w:rsidRDefault="002452AC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25C611E3" w14:textId="77777777" w:rsidR="002452AC" w:rsidRDefault="002452AC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3AA8F161" w14:textId="77777777" w:rsidR="002452AC" w:rsidRDefault="002452AC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7E40EDC0" w14:textId="77777777" w:rsidR="002452AC" w:rsidRDefault="002452AC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1BEDE4F3" w14:textId="77777777" w:rsidR="002452AC" w:rsidRDefault="002452AC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1074FE0B" w14:textId="77777777" w:rsidR="002452AC" w:rsidRDefault="002452AC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7342B593" w14:textId="77777777" w:rsidR="002452AC" w:rsidRDefault="002452AC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613CB07A" w14:textId="77777777" w:rsidR="002452AC" w:rsidRDefault="002452AC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704B1DB2" w14:textId="77777777" w:rsidR="002452AC" w:rsidRDefault="002452AC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0CBF2CA7" w14:textId="77777777" w:rsidR="002452AC" w:rsidRDefault="002452AC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1D20C73B" w14:textId="77777777" w:rsidR="002452AC" w:rsidRDefault="002452AC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0D87DDA1" w14:textId="77777777" w:rsidR="002452AC" w:rsidRDefault="002452AC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304E2FFF" w14:textId="77777777" w:rsidR="002452AC" w:rsidRDefault="002452AC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0E218E55" w14:textId="77777777" w:rsidR="00731AE3" w:rsidRDefault="00731AE3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0B296299" w14:textId="77777777" w:rsidR="00731AE3" w:rsidRDefault="00731AE3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612CDC8B" w14:textId="77777777" w:rsidR="004C5B13" w:rsidRDefault="004C5B13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088EBBB9" w14:textId="77777777" w:rsidR="004C5B13" w:rsidRDefault="004C5B13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169F1302" w14:textId="77777777" w:rsidR="004C5B13" w:rsidRDefault="004C5B13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3D924960" w14:textId="77777777" w:rsidR="004C5B13" w:rsidRDefault="004C5B13" w:rsidP="002452AC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34BB025B" w14:textId="77777777" w:rsidR="0064428C" w:rsidRPr="00AD1D45" w:rsidRDefault="0064428C" w:rsidP="008F3614">
      <w:pPr>
        <w:spacing w:before="0" w:after="0"/>
        <w:ind w:left="0" w:right="0"/>
        <w:rPr>
          <w:noProof/>
          <w:lang w:val="en-AU" w:eastAsia="en-AU"/>
        </w:rPr>
      </w:pPr>
    </w:p>
    <w:sectPr w:rsidR="0064428C" w:rsidRPr="00AD1D45" w:rsidSect="00CE6CB7">
      <w:headerReference w:type="default" r:id="rId11"/>
      <w:pgSz w:w="12240" w:h="15840" w:code="1"/>
      <w:pgMar w:top="720" w:right="720" w:bottom="36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3B27D3" w14:textId="77777777" w:rsidR="008666BF" w:rsidRDefault="008666BF" w:rsidP="00A66B18">
      <w:pPr>
        <w:spacing w:before="0" w:after="0"/>
      </w:pPr>
      <w:r>
        <w:separator/>
      </w:r>
    </w:p>
  </w:endnote>
  <w:endnote w:type="continuationSeparator" w:id="0">
    <w:p w14:paraId="446B9773" w14:textId="77777777" w:rsidR="008666BF" w:rsidRDefault="008666BF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6F1D76" w14:textId="77777777" w:rsidR="008666BF" w:rsidRDefault="008666BF" w:rsidP="00A66B18">
      <w:pPr>
        <w:spacing w:before="0" w:after="0"/>
      </w:pPr>
      <w:r>
        <w:separator/>
      </w:r>
    </w:p>
  </w:footnote>
  <w:footnote w:type="continuationSeparator" w:id="0">
    <w:p w14:paraId="20307FCB" w14:textId="77777777" w:rsidR="008666BF" w:rsidRDefault="008666BF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46620A" w14:textId="77777777" w:rsidR="00A66B18" w:rsidRDefault="00A66B18">
    <w:pPr>
      <w:pStyle w:val="Header"/>
    </w:pPr>
    <w:r w:rsidRPr="0041428F"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C4C085D" wp14:editId="6BE9C69A">
              <wp:simplePos x="0" y="0"/>
              <wp:positionH relativeFrom="column">
                <wp:posOffset>-457200</wp:posOffset>
              </wp:positionH>
              <wp:positionV relativeFrom="paragraph">
                <wp:posOffset>-457200</wp:posOffset>
              </wp:positionV>
              <wp:extent cx="8248650" cy="3030070"/>
              <wp:effectExtent l="0" t="0" r="0" b="0"/>
              <wp:wrapNone/>
              <wp:docPr id="19" name="Graphic 17" descr="Curved accent shapes that collectively build the header design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8650" cy="3030070"/>
                        <a:chOff x="-7144" y="-7144"/>
                        <a:chExt cx="6005513" cy="1924050"/>
                      </a:xfrm>
                    </wpg:grpSpPr>
                    <wps:wsp>
                      <wps:cNvPr id="20" name="Freeform: Shape 20"/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reeform: Shape 22"/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reeform: Shape 23"/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4"/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5B8C3E58" id="Graphic 17" o:spid="_x0000_s1026" alt="Curved accent shapes that collectively build the header design" style="position:absolute;margin-left:-36pt;margin-top:-36pt;width:649.5pt;height:238.6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">
              <v:shape id="Freeform: Shap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reeform: Shap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reeform: Shap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reeform: Shap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C20874"/>
    <w:multiLevelType w:val="hybridMultilevel"/>
    <w:tmpl w:val="7C040A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6422AC"/>
    <w:multiLevelType w:val="hybridMultilevel"/>
    <w:tmpl w:val="B50AF8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DE68C1"/>
    <w:multiLevelType w:val="hybridMultilevel"/>
    <w:tmpl w:val="6B96C9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3D6149"/>
    <w:multiLevelType w:val="hybridMultilevel"/>
    <w:tmpl w:val="F04AEE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B8547D"/>
    <w:multiLevelType w:val="hybridMultilevel"/>
    <w:tmpl w:val="22709A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825E08"/>
    <w:multiLevelType w:val="hybridMultilevel"/>
    <w:tmpl w:val="35CA0C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7E18EA"/>
    <w:multiLevelType w:val="hybridMultilevel"/>
    <w:tmpl w:val="F6BE77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6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C0D"/>
    <w:rsid w:val="00081375"/>
    <w:rsid w:val="00083BAA"/>
    <w:rsid w:val="000D48D0"/>
    <w:rsid w:val="0010680C"/>
    <w:rsid w:val="00125191"/>
    <w:rsid w:val="00152B0B"/>
    <w:rsid w:val="001766D6"/>
    <w:rsid w:val="00192419"/>
    <w:rsid w:val="001C270D"/>
    <w:rsid w:val="001E2320"/>
    <w:rsid w:val="00214E28"/>
    <w:rsid w:val="002452AC"/>
    <w:rsid w:val="00293FCE"/>
    <w:rsid w:val="00352B81"/>
    <w:rsid w:val="00394757"/>
    <w:rsid w:val="003A0150"/>
    <w:rsid w:val="003E24DF"/>
    <w:rsid w:val="00401569"/>
    <w:rsid w:val="0041428F"/>
    <w:rsid w:val="004A2B0D"/>
    <w:rsid w:val="004C193D"/>
    <w:rsid w:val="004C5B13"/>
    <w:rsid w:val="005301E1"/>
    <w:rsid w:val="00533235"/>
    <w:rsid w:val="005C2210"/>
    <w:rsid w:val="00615018"/>
    <w:rsid w:val="0062123A"/>
    <w:rsid w:val="0064428C"/>
    <w:rsid w:val="00646E75"/>
    <w:rsid w:val="00666188"/>
    <w:rsid w:val="006C1F02"/>
    <w:rsid w:val="006F6F10"/>
    <w:rsid w:val="00731AE3"/>
    <w:rsid w:val="00783E79"/>
    <w:rsid w:val="007B2BC1"/>
    <w:rsid w:val="007B5AE8"/>
    <w:rsid w:val="007E6F86"/>
    <w:rsid w:val="007F5192"/>
    <w:rsid w:val="007F73F2"/>
    <w:rsid w:val="00801A9D"/>
    <w:rsid w:val="008666BF"/>
    <w:rsid w:val="008F3614"/>
    <w:rsid w:val="008F6C0D"/>
    <w:rsid w:val="00982F7C"/>
    <w:rsid w:val="00992245"/>
    <w:rsid w:val="00A25DE7"/>
    <w:rsid w:val="00A26FE7"/>
    <w:rsid w:val="00A66B18"/>
    <w:rsid w:val="00A6727F"/>
    <w:rsid w:val="00A6783B"/>
    <w:rsid w:val="00A96CF8"/>
    <w:rsid w:val="00AA089B"/>
    <w:rsid w:val="00AD1D45"/>
    <w:rsid w:val="00AE1388"/>
    <w:rsid w:val="00AF3982"/>
    <w:rsid w:val="00B246DB"/>
    <w:rsid w:val="00B50294"/>
    <w:rsid w:val="00B52605"/>
    <w:rsid w:val="00B57D6E"/>
    <w:rsid w:val="00B92087"/>
    <w:rsid w:val="00B9406D"/>
    <w:rsid w:val="00C04114"/>
    <w:rsid w:val="00C701F7"/>
    <w:rsid w:val="00C70786"/>
    <w:rsid w:val="00CD2D41"/>
    <w:rsid w:val="00CE6CB7"/>
    <w:rsid w:val="00D10958"/>
    <w:rsid w:val="00D66593"/>
    <w:rsid w:val="00DB10EA"/>
    <w:rsid w:val="00DE45EA"/>
    <w:rsid w:val="00DE6DA2"/>
    <w:rsid w:val="00DF2D30"/>
    <w:rsid w:val="00E4786A"/>
    <w:rsid w:val="00E55D74"/>
    <w:rsid w:val="00E6540C"/>
    <w:rsid w:val="00E81E2A"/>
    <w:rsid w:val="00EC33FF"/>
    <w:rsid w:val="00ED4C86"/>
    <w:rsid w:val="00EE0952"/>
    <w:rsid w:val="00F1737B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D7F508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Recipient">
    <w:name w:val="Recipient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unhideWhenUsed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paragraph" w:customStyle="1" w:styleId="ContactInfo">
    <w:name w:val="Contact Info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">
    <w:name w:val="Logo"/>
    <w:basedOn w:val="Normal"/>
    <w:next w:val="Normal"/>
    <w:link w:val="LogoChar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LogoChar">
    <w:name w:val="Logo Char"/>
    <w:basedOn w:val="DefaultParagraphFont"/>
    <w:link w:val="Log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  <w:style w:type="paragraph" w:styleId="ListParagraph">
    <w:name w:val="List Paragraph"/>
    <w:basedOn w:val="Normal"/>
    <w:uiPriority w:val="34"/>
    <w:semiHidden/>
    <w:rsid w:val="00EC33FF"/>
    <w:pPr>
      <w:contextualSpacing/>
    </w:pPr>
  </w:style>
  <w:style w:type="table" w:styleId="TableGrid">
    <w:name w:val="Table Grid"/>
    <w:basedOn w:val="TableNormal"/>
    <w:uiPriority w:val="39"/>
    <w:rsid w:val="00ED4C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452AC"/>
    <w:rPr>
      <w:color w:val="F491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63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4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ycea1\AppData\Roaming\Microsoft\Templates\Blue%20curve%20letterhead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62D5B660-4932-4A22-8C59-4E5235DA80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A04023A-A2A1-445E-8B7C-04FB2DBA59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072AD07-53A3-41FC-A530-2744C14395A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curve letterhead.dotx</Template>
  <TotalTime>0</TotalTime>
  <Pages>4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2020-05-04T23:09:00Z</dcterms:created>
  <dcterms:modified xsi:type="dcterms:W3CDTF">2020-05-04T23:09:00Z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